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  <w:sectPr>
          <w:pgSz w:w="22400" w:h="31660"/>
          <w:pgMar w:top="3060" w:bottom="280" w:left="3240" w:right="3240"/>
        </w:sectPr>
      </w:pPr>
      <w:r>
        <w:pict>
          <v:group style="position:absolute;margin-left:7.77957pt;margin-top:0pt;width:1103.46pt;height:1574.2pt;mso-position-horizontal-relative:page;mso-position-vertical-relative:page;z-index:-27" coordorigin="156,0" coordsize="22069,31484">
            <v:shape type="#_x0000_t75" style="position:absolute;left:18683;top:31149;width:2993;height:335">
              <v:imagedata o:title="" r:id="rId4"/>
            </v:shape>
            <v:shape type="#_x0000_t75" style="position:absolute;left:156;top:0;width:22069;height:31220">
              <v:imagedata o:title="" r:id="rId5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7.77957pt;margin-top:0pt;width:1103.46pt;height:1574.2pt;mso-position-horizontal-relative:page;mso-position-vertical-relative:page;z-index:-26" coordorigin="156,0" coordsize="22069,31484">
            <v:shape type="#_x0000_t75" style="position:absolute;left:18683;top:31149;width:2993;height:335">
              <v:imagedata o:title="" r:id="rId6"/>
            </v:shape>
            <v:shape type="#_x0000_t75" style="position:absolute;left:156;top:0;width:22069;height:31220">
              <v:imagedata o:title="" r:id="rId7"/>
            </v:shape>
            <w10:wrap type="none"/>
          </v:group>
        </w:pict>
      </w:r>
      <w:r>
        <w:rPr>
          <w:sz w:val="20"/>
          <w:szCs w:val="20"/>
        </w:rPr>
      </w:r>
    </w:p>
    <w:sectPr>
      <w:pgSz w:w="22400" w:h="31660"/>
      <w:pgMar w:top="3060" w:bottom="280" w:left="3240" w:right="32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Relationship Id="rId6" Type="http://schemas.openxmlformats.org/officeDocument/2006/relationships/image" Target="media\image1.jpg"/><Relationship Id="rId7" Type="http://schemas.openxmlformats.org/officeDocument/2006/relationships/image" Target="media\image3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